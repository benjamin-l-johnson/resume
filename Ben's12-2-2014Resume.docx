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731B3" w14:textId="77777777" w:rsidR="009D3B61" w:rsidRPr="000C25FF" w:rsidRDefault="009D3B61">
      <w:pPr>
        <w:spacing w:after="0" w:line="240" w:lineRule="auto"/>
        <w:jc w:val="center"/>
        <w:rPr>
          <w:sz w:val="36"/>
          <w:szCs w:val="36"/>
        </w:rPr>
      </w:pPr>
      <w:r w:rsidRPr="000C25FF">
        <w:rPr>
          <w:b/>
          <w:sz w:val="36"/>
          <w:szCs w:val="36"/>
        </w:rPr>
        <w:t>Benjamin Johnson</w:t>
      </w:r>
    </w:p>
    <w:p w14:paraId="31AA5C59" w14:textId="77777777" w:rsidR="009D3B61" w:rsidRPr="00AB4B22" w:rsidRDefault="009D3B61">
      <w:pPr>
        <w:spacing w:after="0" w:line="240" w:lineRule="auto"/>
        <w:jc w:val="center"/>
        <w:rPr>
          <w:bCs/>
          <w:color w:val="333333"/>
          <w:sz w:val="22"/>
        </w:rPr>
      </w:pPr>
      <w:r w:rsidRPr="00AB4B22">
        <w:rPr>
          <w:sz w:val="22"/>
        </w:rPr>
        <w:t xml:space="preserve">Mobile: (708) 655-5782 </w:t>
      </w:r>
    </w:p>
    <w:p w14:paraId="6FA57E46" w14:textId="37EBEB3D" w:rsidR="009D3B61" w:rsidRDefault="008873C6">
      <w:pPr>
        <w:spacing w:after="0" w:line="240" w:lineRule="auto"/>
        <w:jc w:val="center"/>
        <w:rPr>
          <w:bCs/>
          <w:color w:val="333333"/>
          <w:sz w:val="22"/>
        </w:rPr>
      </w:pPr>
      <w:r>
        <w:rPr>
          <w:bCs/>
          <w:color w:val="333333"/>
          <w:sz w:val="22"/>
        </w:rPr>
        <w:t>b</w:t>
      </w:r>
      <w:r w:rsidR="000203EC" w:rsidRPr="00AB4B22">
        <w:rPr>
          <w:bCs/>
          <w:color w:val="333333"/>
          <w:sz w:val="22"/>
        </w:rPr>
        <w:t>en@</w:t>
      </w:r>
      <w:r>
        <w:rPr>
          <w:bCs/>
          <w:color w:val="333333"/>
          <w:sz w:val="22"/>
        </w:rPr>
        <w:t>benjamin-l-johnson.me</w:t>
      </w:r>
    </w:p>
    <w:p w14:paraId="3AEA2942" w14:textId="1EAF69BC" w:rsidR="000203EC" w:rsidRPr="00830DC6" w:rsidRDefault="000203EC">
      <w:pPr>
        <w:spacing w:after="0" w:line="240" w:lineRule="auto"/>
        <w:jc w:val="center"/>
        <w:rPr>
          <w:sz w:val="22"/>
        </w:rPr>
      </w:pPr>
      <w:r w:rsidRPr="000203EC">
        <w:rPr>
          <w:sz w:val="22"/>
        </w:rPr>
        <w:t>http</w:t>
      </w:r>
      <w:r>
        <w:rPr>
          <w:sz w:val="22"/>
        </w:rPr>
        <w:t>://</w:t>
      </w:r>
      <w:r w:rsidR="008873C6">
        <w:rPr>
          <w:bCs/>
          <w:color w:val="333333"/>
          <w:sz w:val="22"/>
        </w:rPr>
        <w:t>benjamin-l-johnson.me</w:t>
      </w:r>
    </w:p>
    <w:p w14:paraId="443D9D1F" w14:textId="77777777" w:rsidR="009D3B61" w:rsidRPr="00AB4B22" w:rsidRDefault="009D3B61">
      <w:pPr>
        <w:spacing w:after="0" w:line="240" w:lineRule="auto"/>
        <w:jc w:val="center"/>
        <w:rPr>
          <w:sz w:val="20"/>
          <w:szCs w:val="20"/>
        </w:rPr>
      </w:pPr>
    </w:p>
    <w:p w14:paraId="0AC1876E" w14:textId="77777777" w:rsidR="009D3B61" w:rsidRPr="0052337E" w:rsidRDefault="009D3B61" w:rsidP="000C25FF">
      <w:pPr>
        <w:tabs>
          <w:tab w:val="right" w:pos="10080"/>
        </w:tabs>
        <w:spacing w:after="0" w:line="240" w:lineRule="auto"/>
        <w:rPr>
          <w:sz w:val="20"/>
          <w:szCs w:val="20"/>
        </w:rPr>
      </w:pPr>
      <w:r w:rsidRPr="0052337E">
        <w:rPr>
          <w:sz w:val="20"/>
          <w:szCs w:val="20"/>
          <w:u w:val="single"/>
        </w:rPr>
        <w:t>Current Address</w:t>
      </w:r>
      <w:r w:rsidRPr="0052337E">
        <w:rPr>
          <w:sz w:val="20"/>
          <w:szCs w:val="20"/>
        </w:rPr>
        <w:t xml:space="preserve"> </w:t>
      </w:r>
      <w:r w:rsidRPr="0052337E">
        <w:rPr>
          <w:sz w:val="20"/>
          <w:szCs w:val="20"/>
        </w:rPr>
        <w:tab/>
      </w:r>
      <w:r w:rsidRPr="0052337E">
        <w:rPr>
          <w:sz w:val="20"/>
          <w:szCs w:val="20"/>
          <w:u w:val="single"/>
        </w:rPr>
        <w:t>Permanent Address</w:t>
      </w:r>
    </w:p>
    <w:p w14:paraId="3D754048" w14:textId="77777777" w:rsidR="009D3B61" w:rsidRPr="0052337E" w:rsidRDefault="00367E13" w:rsidP="000C25FF">
      <w:pPr>
        <w:tabs>
          <w:tab w:val="right" w:pos="10080"/>
        </w:tabs>
        <w:spacing w:after="0" w:line="240" w:lineRule="auto"/>
        <w:rPr>
          <w:rStyle w:val="apple-converted-space"/>
          <w:sz w:val="20"/>
          <w:szCs w:val="20"/>
        </w:rPr>
      </w:pPr>
      <w:r>
        <w:rPr>
          <w:sz w:val="20"/>
          <w:szCs w:val="20"/>
        </w:rPr>
        <w:t xml:space="preserve">4519 </w:t>
      </w:r>
      <w:r w:rsidRPr="00367E13">
        <w:rPr>
          <w:sz w:val="20"/>
          <w:szCs w:val="20"/>
        </w:rPr>
        <w:t>W Main St</w:t>
      </w:r>
      <w:r>
        <w:rPr>
          <w:sz w:val="20"/>
          <w:szCs w:val="20"/>
        </w:rPr>
        <w:t>. Unit A06</w:t>
      </w:r>
      <w:r w:rsidR="009D3B61" w:rsidRPr="0052337E">
        <w:rPr>
          <w:sz w:val="20"/>
          <w:szCs w:val="20"/>
        </w:rPr>
        <w:tab/>
        <w:t>3645 Grand Blvd</w:t>
      </w:r>
    </w:p>
    <w:p w14:paraId="562FE245" w14:textId="77777777" w:rsidR="009D3B61" w:rsidRPr="0052337E" w:rsidRDefault="009D3B61" w:rsidP="000C25FF">
      <w:pPr>
        <w:tabs>
          <w:tab w:val="right" w:pos="10080"/>
        </w:tabs>
        <w:spacing w:after="0" w:line="240" w:lineRule="auto"/>
        <w:rPr>
          <w:b/>
          <w:sz w:val="20"/>
          <w:szCs w:val="20"/>
          <w:u w:val="single"/>
        </w:rPr>
      </w:pPr>
      <w:r w:rsidRPr="0052337E">
        <w:rPr>
          <w:rStyle w:val="apple-converted-space"/>
          <w:sz w:val="20"/>
          <w:szCs w:val="20"/>
        </w:rPr>
        <w:t>Kalamazoo, MI 49006  </w:t>
      </w:r>
      <w:r w:rsidRPr="0052337E">
        <w:rPr>
          <w:rStyle w:val="apple-converted-space"/>
          <w:sz w:val="20"/>
          <w:szCs w:val="20"/>
        </w:rPr>
        <w:tab/>
      </w:r>
      <w:r w:rsidRPr="0052337E">
        <w:rPr>
          <w:sz w:val="20"/>
          <w:szCs w:val="20"/>
        </w:rPr>
        <w:t xml:space="preserve">Brookfield, IL </w:t>
      </w:r>
      <w:commentRangeStart w:id="0"/>
      <w:r w:rsidRPr="0052337E">
        <w:rPr>
          <w:sz w:val="20"/>
          <w:szCs w:val="20"/>
        </w:rPr>
        <w:t>60513</w:t>
      </w:r>
      <w:commentRangeEnd w:id="0"/>
      <w:r w:rsidR="001C5940" w:rsidRPr="0052337E">
        <w:rPr>
          <w:rStyle w:val="CommentReference"/>
        </w:rPr>
        <w:commentReference w:id="0"/>
      </w:r>
    </w:p>
    <w:p w14:paraId="06086249" w14:textId="77777777" w:rsidR="009D3B61" w:rsidRDefault="009D3B61">
      <w:pPr>
        <w:spacing w:after="0" w:line="240" w:lineRule="auto"/>
        <w:rPr>
          <w:b/>
          <w:sz w:val="20"/>
          <w:szCs w:val="20"/>
          <w:u w:val="single"/>
        </w:rPr>
      </w:pPr>
    </w:p>
    <w:p w14:paraId="0AAF4F9B" w14:textId="77777777" w:rsidR="009D3B61" w:rsidRPr="009C079C" w:rsidRDefault="009D3B61">
      <w:pPr>
        <w:spacing w:after="0" w:line="240" w:lineRule="auto"/>
        <w:rPr>
          <w:b/>
          <w:sz w:val="20"/>
          <w:szCs w:val="20"/>
        </w:rPr>
      </w:pPr>
      <w:r w:rsidRPr="00AB4B22">
        <w:rPr>
          <w:b/>
          <w:sz w:val="20"/>
          <w:szCs w:val="20"/>
        </w:rPr>
        <w:t>EDUCATION</w:t>
      </w:r>
    </w:p>
    <w:p w14:paraId="028DB2EC" w14:textId="60864E63" w:rsidR="009D3B61" w:rsidRPr="00830DC6" w:rsidRDefault="00464D84" w:rsidP="00CF7CA7">
      <w:pPr>
        <w:tabs>
          <w:tab w:val="right" w:pos="10080"/>
        </w:tabs>
        <w:spacing w:after="0" w:line="240" w:lineRule="auto"/>
        <w:rPr>
          <w:sz w:val="20"/>
          <w:szCs w:val="20"/>
        </w:rPr>
      </w:pPr>
      <w:r w:rsidRPr="009C079C">
        <w:rPr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3D1C49" wp14:editId="137FD5FF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6400800" cy="0"/>
                <wp:effectExtent l="9525" t="11430" r="9525" b="1714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65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5pt;margin-top:0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" strokecolor="#0d0d0d" strokeweight="1.5pt"/>
            </w:pict>
          </mc:Fallback>
        </mc:AlternateContent>
      </w:r>
      <w:r w:rsidR="009D3B61" w:rsidRPr="00830DC6">
        <w:rPr>
          <w:b/>
          <w:sz w:val="20"/>
          <w:szCs w:val="20"/>
        </w:rPr>
        <w:t>Western Michigan University</w:t>
      </w:r>
      <w:r w:rsidR="009D3B61" w:rsidRPr="00830DC6">
        <w:rPr>
          <w:sz w:val="20"/>
          <w:szCs w:val="20"/>
        </w:rPr>
        <w:t xml:space="preserve"> – Kalamazoo, MI</w:t>
      </w:r>
      <w:r w:rsidR="009D3B61" w:rsidRPr="00830DC6">
        <w:rPr>
          <w:sz w:val="20"/>
          <w:szCs w:val="20"/>
        </w:rPr>
        <w:tab/>
      </w:r>
      <w:r w:rsidR="00CF7CA7">
        <w:rPr>
          <w:sz w:val="20"/>
          <w:szCs w:val="20"/>
        </w:rPr>
        <w:t>Dec 2014</w:t>
      </w:r>
    </w:p>
    <w:p w14:paraId="1C429A13" w14:textId="0591FED7" w:rsidR="00CF7CA7" w:rsidRPr="00CF7CA7" w:rsidRDefault="00CF7CA7" w:rsidP="00136A03">
      <w:pPr>
        <w:tabs>
          <w:tab w:val="right" w:pos="10080"/>
        </w:tabs>
        <w:spacing w:after="0"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</w:r>
      <w:r w:rsidRPr="00CF7CA7">
        <w:rPr>
          <w:sz w:val="20"/>
          <w:szCs w:val="20"/>
        </w:rPr>
        <w:t>Bachelor of Science in Computer Science</w:t>
      </w:r>
      <w:r w:rsidR="00136A03">
        <w:rPr>
          <w:sz w:val="20"/>
          <w:szCs w:val="20"/>
        </w:rPr>
        <w:tab/>
      </w:r>
      <w:r w:rsidRPr="00CF7CA7">
        <w:rPr>
          <w:sz w:val="20"/>
          <w:szCs w:val="20"/>
        </w:rPr>
        <w:t>GPA: 3.0/4.0</w:t>
      </w:r>
    </w:p>
    <w:p w14:paraId="421D9DC6" w14:textId="77777777" w:rsidR="00CF7CA7" w:rsidRPr="00CF7CA7" w:rsidRDefault="00CF7CA7" w:rsidP="00CF7CA7">
      <w:pPr>
        <w:spacing w:after="0" w:line="240" w:lineRule="auto"/>
        <w:ind w:left="720"/>
        <w:rPr>
          <w:sz w:val="20"/>
          <w:szCs w:val="20"/>
        </w:rPr>
      </w:pPr>
      <w:r w:rsidRPr="00CF7CA7">
        <w:rPr>
          <w:sz w:val="20"/>
          <w:szCs w:val="20"/>
        </w:rPr>
        <w:t>Minor: Mathematics</w:t>
      </w:r>
    </w:p>
    <w:p w14:paraId="3D47A6E1" w14:textId="053A8ABA" w:rsidR="0052337E" w:rsidRDefault="00CF7CA7" w:rsidP="00CF7CA7">
      <w:pPr>
        <w:spacing w:after="0" w:line="240" w:lineRule="auto"/>
        <w:ind w:left="720"/>
        <w:rPr>
          <w:sz w:val="20"/>
          <w:szCs w:val="20"/>
        </w:rPr>
      </w:pPr>
      <w:r w:rsidRPr="00CF7CA7">
        <w:rPr>
          <w:sz w:val="20"/>
          <w:szCs w:val="20"/>
        </w:rPr>
        <w:t>Favorite Courses: Data and File Structures and System Programming Concepts</w:t>
      </w:r>
    </w:p>
    <w:p w14:paraId="514E4B27" w14:textId="77777777" w:rsidR="00CF7CA7" w:rsidRPr="0052337E" w:rsidRDefault="00CF7CA7" w:rsidP="00CF7CA7">
      <w:pPr>
        <w:spacing w:after="0" w:line="240" w:lineRule="auto"/>
        <w:ind w:left="720"/>
        <w:rPr>
          <w:sz w:val="22"/>
        </w:rPr>
      </w:pPr>
      <w:commentRangeStart w:id="1"/>
    </w:p>
    <w:p w14:paraId="00D9DF82" w14:textId="2F4A853D" w:rsidR="009D3B61" w:rsidRPr="009C079C" w:rsidRDefault="00464D84" w:rsidP="00AB4B22">
      <w:pPr>
        <w:tabs>
          <w:tab w:val="left" w:pos="7740"/>
        </w:tabs>
        <w:spacing w:after="0" w:line="240" w:lineRule="auto"/>
        <w:rPr>
          <w:sz w:val="20"/>
          <w:szCs w:val="20"/>
        </w:rPr>
      </w:pPr>
      <w:r w:rsidRPr="009C079C">
        <w:rPr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72D71D" wp14:editId="61FFD991">
                <wp:simplePos x="0" y="0"/>
                <wp:positionH relativeFrom="column">
                  <wp:posOffset>-9525</wp:posOffset>
                </wp:positionH>
                <wp:positionV relativeFrom="paragraph">
                  <wp:posOffset>138430</wp:posOffset>
                </wp:positionV>
                <wp:extent cx="6410325" cy="0"/>
                <wp:effectExtent l="9525" t="17145" r="9525" b="1143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F87BA" id="AutoShape 3" o:spid="_x0000_s1026" type="#_x0000_t32" style="position:absolute;margin-left:-.75pt;margin-top:10.9pt;width:50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" strokecolor="#0d0d0d" strokeweight="1.5pt"/>
            </w:pict>
          </mc:Fallback>
        </mc:AlternateContent>
      </w:r>
      <w:commentRangeEnd w:id="1"/>
      <w:r w:rsidR="00830DC6" w:rsidRPr="009C079C">
        <w:rPr>
          <w:rStyle w:val="CommentReference"/>
        </w:rPr>
        <w:commentReference w:id="1"/>
      </w:r>
      <w:r w:rsidR="009D3B61" w:rsidRPr="00AB4B22">
        <w:rPr>
          <w:b/>
          <w:sz w:val="20"/>
          <w:szCs w:val="20"/>
        </w:rPr>
        <w:t>SKILLS</w:t>
      </w:r>
    </w:p>
    <w:p w14:paraId="41602291" w14:textId="2FC515CF" w:rsidR="009D3B61" w:rsidRPr="00830DC6" w:rsidRDefault="009D3B61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 w:rsidRPr="00830DC6">
        <w:rPr>
          <w:sz w:val="20"/>
          <w:szCs w:val="20"/>
        </w:rPr>
        <w:t xml:space="preserve">Programming Experience- Java, Python, C, </w:t>
      </w:r>
      <w:r w:rsidR="00C67ECB">
        <w:rPr>
          <w:sz w:val="20"/>
          <w:szCs w:val="20"/>
        </w:rPr>
        <w:t xml:space="preserve">PHP, Ruby, </w:t>
      </w:r>
      <w:r w:rsidRPr="00830DC6">
        <w:rPr>
          <w:sz w:val="20"/>
          <w:szCs w:val="20"/>
        </w:rPr>
        <w:t>VBScript, Batch, Bash</w:t>
      </w:r>
    </w:p>
    <w:p w14:paraId="201AF231" w14:textId="77777777" w:rsidR="000203EC" w:rsidRPr="00AB4B22" w:rsidRDefault="009D3B61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 w:rsidRPr="00830DC6">
        <w:rPr>
          <w:sz w:val="20"/>
          <w:szCs w:val="20"/>
        </w:rPr>
        <w:t xml:space="preserve">Linux Distributions- </w:t>
      </w:r>
      <w:proofErr w:type="spellStart"/>
      <w:r w:rsidRPr="00830DC6">
        <w:rPr>
          <w:sz w:val="20"/>
          <w:szCs w:val="20"/>
        </w:rPr>
        <w:t>Debian</w:t>
      </w:r>
      <w:proofErr w:type="spellEnd"/>
      <w:r w:rsidRPr="00830DC6">
        <w:rPr>
          <w:sz w:val="20"/>
          <w:szCs w:val="20"/>
        </w:rPr>
        <w:t xml:space="preserve"> (and many of its derivatives), Arch Linux, CentOS</w:t>
      </w:r>
    </w:p>
    <w:p w14:paraId="44C9F4C1" w14:textId="77777777" w:rsidR="009D3B61" w:rsidRPr="00830DC6" w:rsidRDefault="0034262E" w:rsidP="000203EC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 w:rsidRPr="00830DC6">
        <w:rPr>
          <w:sz w:val="20"/>
          <w:szCs w:val="20"/>
        </w:rPr>
        <w:t xml:space="preserve">Databases Experience- </w:t>
      </w:r>
      <w:r w:rsidR="000203EC" w:rsidRPr="00830DC6">
        <w:rPr>
          <w:sz w:val="20"/>
          <w:szCs w:val="20"/>
        </w:rPr>
        <w:t xml:space="preserve">SQLite, </w:t>
      </w:r>
      <w:r w:rsidR="008F5BBD">
        <w:rPr>
          <w:sz w:val="20"/>
          <w:szCs w:val="20"/>
        </w:rPr>
        <w:t xml:space="preserve">MySQL, </w:t>
      </w:r>
      <w:r w:rsidR="000203EC" w:rsidRPr="00830DC6">
        <w:rPr>
          <w:sz w:val="20"/>
          <w:szCs w:val="20"/>
        </w:rPr>
        <w:t>and PostgreSQL</w:t>
      </w:r>
    </w:p>
    <w:p w14:paraId="12BF5760" w14:textId="77777777" w:rsidR="009D3B61" w:rsidRPr="00AB4B22" w:rsidRDefault="009D3B61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 w:rsidRPr="00830DC6">
        <w:rPr>
          <w:sz w:val="20"/>
          <w:szCs w:val="20"/>
        </w:rPr>
        <w:t>Knowledge of Microsoft Server</w:t>
      </w:r>
      <w:r w:rsidR="000203EC" w:rsidRPr="00830DC6">
        <w:rPr>
          <w:sz w:val="20"/>
          <w:szCs w:val="20"/>
        </w:rPr>
        <w:t>s</w:t>
      </w:r>
      <w:r w:rsidRPr="00830DC6">
        <w:rPr>
          <w:sz w:val="20"/>
          <w:szCs w:val="20"/>
        </w:rPr>
        <w:t>, including Group Policy and Active Directory</w:t>
      </w:r>
    </w:p>
    <w:p w14:paraId="5187A762" w14:textId="65C6B6EF" w:rsidR="009D3B61" w:rsidRPr="00AB4B22" w:rsidRDefault="009D3B61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 w:rsidRPr="00830DC6">
        <w:rPr>
          <w:sz w:val="20"/>
          <w:szCs w:val="20"/>
        </w:rPr>
        <w:t xml:space="preserve">Experience with CUPS, </w:t>
      </w:r>
      <w:proofErr w:type="spellStart"/>
      <w:r w:rsidRPr="00830DC6">
        <w:rPr>
          <w:sz w:val="20"/>
          <w:szCs w:val="20"/>
        </w:rPr>
        <w:t>DeepFreeze</w:t>
      </w:r>
      <w:proofErr w:type="spellEnd"/>
      <w:r w:rsidRPr="00830DC6">
        <w:rPr>
          <w:sz w:val="20"/>
          <w:szCs w:val="20"/>
        </w:rPr>
        <w:t xml:space="preserve">, </w:t>
      </w:r>
      <w:r w:rsidR="00E33A95">
        <w:rPr>
          <w:sz w:val="20"/>
          <w:szCs w:val="20"/>
        </w:rPr>
        <w:t>Smart S</w:t>
      </w:r>
      <w:r w:rsidR="001D7A6F">
        <w:rPr>
          <w:sz w:val="20"/>
          <w:szCs w:val="20"/>
        </w:rPr>
        <w:t xml:space="preserve">hield </w:t>
      </w:r>
      <w:r w:rsidRPr="00830DC6">
        <w:rPr>
          <w:sz w:val="20"/>
          <w:szCs w:val="20"/>
        </w:rPr>
        <w:t xml:space="preserve">and other enterprise server </w:t>
      </w:r>
      <w:r w:rsidR="002503D2" w:rsidRPr="00830DC6">
        <w:rPr>
          <w:sz w:val="20"/>
          <w:szCs w:val="20"/>
        </w:rPr>
        <w:t xml:space="preserve">side </w:t>
      </w:r>
      <w:r w:rsidRPr="00830DC6">
        <w:rPr>
          <w:sz w:val="20"/>
          <w:szCs w:val="20"/>
        </w:rPr>
        <w:t>software</w:t>
      </w:r>
    </w:p>
    <w:p w14:paraId="5C2D4C91" w14:textId="7C0262FB" w:rsidR="002503D2" w:rsidRPr="00AB4B22" w:rsidRDefault="00C67ECB" w:rsidP="00C67ECB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Developed and deployed images with both, MDT and Symantec Ghost Imaging Solutions</w:t>
      </w:r>
    </w:p>
    <w:p w14:paraId="50DF3B14" w14:textId="77777777" w:rsidR="00830DC6" w:rsidRPr="00AB4B22" w:rsidRDefault="009A439D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Technical </w:t>
      </w:r>
      <w:commentRangeStart w:id="2"/>
      <w:r w:rsidR="009D3B61" w:rsidRPr="00830DC6">
        <w:rPr>
          <w:sz w:val="20"/>
          <w:szCs w:val="20"/>
        </w:rPr>
        <w:t xml:space="preserve">Writing- </w:t>
      </w:r>
      <w:commentRangeEnd w:id="2"/>
      <w:r w:rsidR="00830DC6">
        <w:rPr>
          <w:rStyle w:val="CommentReference"/>
        </w:rPr>
        <w:commentReference w:id="2"/>
      </w:r>
      <w:r w:rsidR="009D3B61" w:rsidRPr="00830DC6">
        <w:rPr>
          <w:sz w:val="20"/>
          <w:szCs w:val="20"/>
        </w:rPr>
        <w:t>Ability to efficiently produce concis</w:t>
      </w:r>
      <w:r w:rsidR="000C25FF">
        <w:rPr>
          <w:sz w:val="20"/>
          <w:szCs w:val="20"/>
        </w:rPr>
        <w:t>e, organized code documentation</w:t>
      </w:r>
      <w:r>
        <w:rPr>
          <w:sz w:val="20"/>
          <w:szCs w:val="20"/>
        </w:rPr>
        <w:t xml:space="preserve"> and</w:t>
      </w:r>
      <w:r w:rsidR="009D3B61" w:rsidRPr="00830D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examples </w:t>
      </w:r>
    </w:p>
    <w:p w14:paraId="1F276B1A" w14:textId="77777777" w:rsidR="0052337E" w:rsidRPr="00830DC6" w:rsidRDefault="0052337E" w:rsidP="00AB4B22">
      <w:pPr>
        <w:spacing w:after="60" w:line="240" w:lineRule="auto"/>
        <w:rPr>
          <w:sz w:val="20"/>
          <w:szCs w:val="20"/>
        </w:rPr>
      </w:pPr>
    </w:p>
    <w:p w14:paraId="46447AC5" w14:textId="4E496EF4" w:rsidR="008A6D2C" w:rsidRDefault="00464D84" w:rsidP="008A6D2C">
      <w:pPr>
        <w:tabs>
          <w:tab w:val="right" w:pos="10080"/>
        </w:tabs>
        <w:spacing w:after="0" w:line="240" w:lineRule="auto"/>
        <w:rPr>
          <w:b/>
          <w:sz w:val="20"/>
          <w:szCs w:val="20"/>
        </w:rPr>
      </w:pPr>
      <w:r w:rsidRPr="00AB4B22">
        <w:rPr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B34F07" wp14:editId="0210819F">
                <wp:simplePos x="0" y="0"/>
                <wp:positionH relativeFrom="column">
                  <wp:posOffset>-9525</wp:posOffset>
                </wp:positionH>
                <wp:positionV relativeFrom="paragraph">
                  <wp:posOffset>145415</wp:posOffset>
                </wp:positionV>
                <wp:extent cx="6410325" cy="0"/>
                <wp:effectExtent l="9525" t="14605" r="9525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0D830" id="AutoShape 2" o:spid="_x0000_s1026" type="#_x0000_t32" style="position:absolute;margin-left:-.75pt;margin-top:11.45pt;width:504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" strokecolor="#0d0d0d" strokeweight="1.5pt"/>
            </w:pict>
          </mc:Fallback>
        </mc:AlternateContent>
      </w:r>
      <w:r w:rsidR="009D3B61" w:rsidRPr="00AB4B22">
        <w:rPr>
          <w:b/>
          <w:sz w:val="20"/>
          <w:szCs w:val="20"/>
        </w:rPr>
        <w:t>EMPLOYMENT</w:t>
      </w:r>
    </w:p>
    <w:p w14:paraId="4C26A57E" w14:textId="77777777" w:rsidR="008A6D2C" w:rsidRPr="00830DC6" w:rsidRDefault="002A08A8" w:rsidP="008A6D2C">
      <w:pPr>
        <w:tabs>
          <w:tab w:val="right" w:pos="10080"/>
        </w:tabs>
        <w:spacing w:after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Teaching</w:t>
      </w:r>
      <w:r w:rsidR="008A6D2C">
        <w:rPr>
          <w:b/>
          <w:bCs/>
          <w:sz w:val="20"/>
          <w:szCs w:val="20"/>
        </w:rPr>
        <w:t xml:space="preserve"> Assistant</w:t>
      </w:r>
      <w:r w:rsidR="008A6D2C" w:rsidRPr="00830DC6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Department of Computer Science</w:t>
      </w:r>
      <w:r w:rsidR="008A6D2C" w:rsidRPr="00830DC6">
        <w:rPr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Sep 2014</w:t>
      </w:r>
      <w:r w:rsidR="008A6D2C" w:rsidRPr="00AB4B22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Present</w:t>
      </w:r>
    </w:p>
    <w:p w14:paraId="01A7A905" w14:textId="77777777" w:rsidR="008A6D2C" w:rsidRPr="00830DC6" w:rsidRDefault="002A08A8" w:rsidP="008A6D2C">
      <w:pPr>
        <w:tabs>
          <w:tab w:val="right" w:pos="10800"/>
        </w:tabs>
        <w:spacing w:after="0"/>
        <w:rPr>
          <w:bCs/>
          <w:sz w:val="20"/>
          <w:szCs w:val="20"/>
        </w:rPr>
      </w:pPr>
      <w:r w:rsidRPr="00830DC6">
        <w:rPr>
          <w:bCs/>
          <w:sz w:val="20"/>
          <w:szCs w:val="20"/>
        </w:rPr>
        <w:t>Western Michigan University, Kalamazoo</w:t>
      </w:r>
      <w:r>
        <w:rPr>
          <w:bCs/>
          <w:sz w:val="20"/>
          <w:szCs w:val="20"/>
        </w:rPr>
        <w:t>,</w:t>
      </w:r>
      <w:r w:rsidRPr="00830DC6">
        <w:rPr>
          <w:bCs/>
          <w:sz w:val="20"/>
          <w:szCs w:val="20"/>
        </w:rPr>
        <w:t xml:space="preserve"> MI</w:t>
      </w:r>
    </w:p>
    <w:p w14:paraId="48714158" w14:textId="0CE6156B" w:rsidR="001D7A6F" w:rsidRPr="001D7A6F" w:rsidRDefault="002A08A8" w:rsidP="001D7A6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Helped design interesting, real world prob</w:t>
      </w:r>
      <w:r w:rsidR="001D7A6F">
        <w:rPr>
          <w:sz w:val="20"/>
          <w:szCs w:val="20"/>
        </w:rPr>
        <w:t xml:space="preserve">lems, for students to </w:t>
      </w:r>
      <w:r w:rsidR="000F225D">
        <w:rPr>
          <w:sz w:val="20"/>
          <w:szCs w:val="20"/>
        </w:rPr>
        <w:t>carry out as homework</w:t>
      </w:r>
    </w:p>
    <w:p w14:paraId="59F8A6EF" w14:textId="22727BDD" w:rsidR="0083432E" w:rsidRDefault="002A08A8" w:rsidP="0083432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Provided grades and feedback for students’</w:t>
      </w:r>
      <w:r w:rsidR="00C67ECB">
        <w:rPr>
          <w:sz w:val="20"/>
          <w:szCs w:val="20"/>
        </w:rPr>
        <w:t xml:space="preserve"> homework and</w:t>
      </w:r>
      <w:r>
        <w:rPr>
          <w:sz w:val="20"/>
          <w:szCs w:val="20"/>
        </w:rPr>
        <w:t xml:space="preserve"> assignments </w:t>
      </w:r>
    </w:p>
    <w:p w14:paraId="1D068F26" w14:textId="3E9324DE" w:rsidR="0083432E" w:rsidRDefault="0083432E" w:rsidP="0083432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Explained low level concepts such as, process forking, piping, and file descriptor duplication</w:t>
      </w:r>
    </w:p>
    <w:p w14:paraId="02743147" w14:textId="25984BB4" w:rsidR="0083432E" w:rsidRDefault="0083432E" w:rsidP="0083432E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Helped the professor automate </w:t>
      </w:r>
      <w:r w:rsidR="002809CE">
        <w:rPr>
          <w:sz w:val="20"/>
          <w:szCs w:val="20"/>
        </w:rPr>
        <w:t>the grading of projects</w:t>
      </w:r>
      <w:r>
        <w:rPr>
          <w:sz w:val="20"/>
          <w:szCs w:val="20"/>
        </w:rPr>
        <w:t xml:space="preserve"> by creating test suites and project retrieval</w:t>
      </w:r>
      <w:r w:rsidR="000F225D">
        <w:rPr>
          <w:sz w:val="20"/>
          <w:szCs w:val="20"/>
        </w:rPr>
        <w:t xml:space="preserve"> tools</w:t>
      </w:r>
    </w:p>
    <w:p w14:paraId="63E79812" w14:textId="77777777" w:rsidR="0083432E" w:rsidRPr="0083432E" w:rsidRDefault="0083432E" w:rsidP="0083432E">
      <w:pPr>
        <w:spacing w:after="0" w:line="240" w:lineRule="auto"/>
        <w:rPr>
          <w:sz w:val="20"/>
          <w:szCs w:val="20"/>
        </w:rPr>
      </w:pPr>
    </w:p>
    <w:p w14:paraId="441C0119" w14:textId="77777777" w:rsidR="009D3B61" w:rsidRPr="008A6D2C" w:rsidRDefault="009D3B61" w:rsidP="008A6D2C">
      <w:pPr>
        <w:tabs>
          <w:tab w:val="right" w:pos="10080"/>
        </w:tabs>
        <w:spacing w:after="0" w:line="240" w:lineRule="auto"/>
        <w:rPr>
          <w:b/>
          <w:sz w:val="20"/>
          <w:szCs w:val="20"/>
        </w:rPr>
      </w:pPr>
      <w:r w:rsidRPr="00830DC6">
        <w:rPr>
          <w:b/>
          <w:bCs/>
          <w:sz w:val="20"/>
          <w:szCs w:val="20"/>
        </w:rPr>
        <w:t xml:space="preserve">Systems Technician, </w:t>
      </w:r>
      <w:r w:rsidRPr="00830DC6">
        <w:rPr>
          <w:bCs/>
          <w:sz w:val="20"/>
          <w:szCs w:val="20"/>
        </w:rPr>
        <w:t>Waldo Library</w:t>
      </w:r>
      <w:r w:rsidR="000C25FF">
        <w:rPr>
          <w:bCs/>
          <w:sz w:val="20"/>
          <w:szCs w:val="20"/>
        </w:rPr>
        <w:tab/>
      </w:r>
      <w:r w:rsidR="000C25FF" w:rsidRPr="00AB4B22">
        <w:rPr>
          <w:b/>
          <w:bCs/>
          <w:sz w:val="20"/>
          <w:szCs w:val="20"/>
        </w:rPr>
        <w:t>Jan 2013- Present</w:t>
      </w:r>
    </w:p>
    <w:p w14:paraId="0162F33A" w14:textId="77777777" w:rsidR="009D3B61" w:rsidRPr="00830DC6" w:rsidRDefault="009D3B61">
      <w:pPr>
        <w:tabs>
          <w:tab w:val="right" w:pos="9360"/>
        </w:tabs>
        <w:spacing w:after="0"/>
        <w:rPr>
          <w:bCs/>
          <w:sz w:val="20"/>
          <w:szCs w:val="20"/>
        </w:rPr>
      </w:pPr>
      <w:r w:rsidRPr="00830DC6">
        <w:rPr>
          <w:bCs/>
          <w:sz w:val="20"/>
          <w:szCs w:val="20"/>
        </w:rPr>
        <w:t>Western Michigan University, Kalamazoo</w:t>
      </w:r>
      <w:r w:rsidR="00DA038D">
        <w:rPr>
          <w:bCs/>
          <w:sz w:val="20"/>
          <w:szCs w:val="20"/>
        </w:rPr>
        <w:t>,</w:t>
      </w:r>
      <w:r w:rsidRPr="00830DC6">
        <w:rPr>
          <w:bCs/>
          <w:sz w:val="20"/>
          <w:szCs w:val="20"/>
        </w:rPr>
        <w:t xml:space="preserve"> MI </w:t>
      </w:r>
      <w:r w:rsidRPr="00830DC6">
        <w:rPr>
          <w:bCs/>
          <w:sz w:val="20"/>
          <w:szCs w:val="20"/>
        </w:rPr>
        <w:tab/>
      </w:r>
    </w:p>
    <w:p w14:paraId="4C19B510" w14:textId="02928B4D" w:rsidR="009D3B61" w:rsidRPr="00AB4B22" w:rsidRDefault="006F618B" w:rsidP="009C079C">
      <w:pPr>
        <w:numPr>
          <w:ilvl w:val="0"/>
          <w:numId w:val="1"/>
        </w:numPr>
        <w:tabs>
          <w:tab w:val="right" w:pos="720"/>
        </w:tabs>
        <w:spacing w:after="0"/>
        <w:rPr>
          <w:sz w:val="20"/>
          <w:szCs w:val="20"/>
        </w:rPr>
      </w:pPr>
      <w:r>
        <w:rPr>
          <w:bCs/>
          <w:sz w:val="20"/>
          <w:szCs w:val="20"/>
        </w:rPr>
        <w:t>Design</w:t>
      </w:r>
      <w:r w:rsidR="00255B7C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develop</w:t>
      </w:r>
      <w:r w:rsidR="009D3B61" w:rsidRPr="00830DC6">
        <w:rPr>
          <w:bCs/>
          <w:sz w:val="20"/>
          <w:szCs w:val="20"/>
        </w:rPr>
        <w:t xml:space="preserve"> </w:t>
      </w:r>
      <w:r w:rsidR="00255B7C">
        <w:rPr>
          <w:bCs/>
          <w:sz w:val="20"/>
          <w:szCs w:val="20"/>
        </w:rPr>
        <w:t xml:space="preserve">and </w:t>
      </w:r>
      <w:r w:rsidR="00463ECF">
        <w:rPr>
          <w:bCs/>
          <w:sz w:val="20"/>
          <w:szCs w:val="20"/>
        </w:rPr>
        <w:t>write</w:t>
      </w:r>
      <w:r w:rsidR="00255B7C">
        <w:rPr>
          <w:bCs/>
          <w:sz w:val="20"/>
          <w:szCs w:val="20"/>
        </w:rPr>
        <w:t xml:space="preserve"> </w:t>
      </w:r>
      <w:r w:rsidR="009D3B61" w:rsidRPr="00830DC6">
        <w:rPr>
          <w:bCs/>
          <w:sz w:val="20"/>
          <w:szCs w:val="20"/>
        </w:rPr>
        <w:t>scripts to run maintenance task</w:t>
      </w:r>
      <w:r>
        <w:rPr>
          <w:bCs/>
          <w:sz w:val="20"/>
          <w:szCs w:val="20"/>
        </w:rPr>
        <w:t>s for every Waldo L</w:t>
      </w:r>
      <w:r w:rsidR="009D3B61" w:rsidRPr="00830DC6">
        <w:rPr>
          <w:bCs/>
          <w:sz w:val="20"/>
          <w:szCs w:val="20"/>
        </w:rPr>
        <w:t>ibrary</w:t>
      </w:r>
      <w:r>
        <w:rPr>
          <w:bCs/>
          <w:sz w:val="20"/>
          <w:szCs w:val="20"/>
        </w:rPr>
        <w:t xml:space="preserve"> computer </w:t>
      </w:r>
    </w:p>
    <w:p w14:paraId="1143FB1C" w14:textId="5857D243" w:rsidR="009D3B61" w:rsidRPr="00AB4B22" w:rsidRDefault="00255B7C" w:rsidP="00830DC6">
      <w:pPr>
        <w:numPr>
          <w:ilvl w:val="0"/>
          <w:numId w:val="1"/>
        </w:numPr>
        <w:tabs>
          <w:tab w:val="right" w:pos="720"/>
          <w:tab w:val="left" w:pos="810"/>
        </w:tabs>
        <w:spacing w:after="0" w:line="240" w:lineRule="auto"/>
        <w:rPr>
          <w:sz w:val="20"/>
          <w:szCs w:val="20"/>
        </w:rPr>
      </w:pPr>
      <w:r>
        <w:rPr>
          <w:bCs/>
          <w:sz w:val="20"/>
          <w:szCs w:val="20"/>
        </w:rPr>
        <w:t>D</w:t>
      </w:r>
      <w:r w:rsidR="009D3B61" w:rsidRPr="00830DC6">
        <w:rPr>
          <w:bCs/>
          <w:sz w:val="20"/>
          <w:szCs w:val="20"/>
        </w:rPr>
        <w:t xml:space="preserve">eveloped and implemented a Windows 7 image to over 100 public facing library computers, on </w:t>
      </w:r>
      <w:r w:rsidR="000C25FF">
        <w:rPr>
          <w:bCs/>
          <w:sz w:val="20"/>
          <w:szCs w:val="20"/>
        </w:rPr>
        <w:t>3</w:t>
      </w:r>
      <w:r w:rsidRPr="00830DC6">
        <w:rPr>
          <w:bCs/>
          <w:sz w:val="20"/>
          <w:szCs w:val="20"/>
        </w:rPr>
        <w:t xml:space="preserve"> </w:t>
      </w:r>
      <w:r w:rsidR="009D3B61" w:rsidRPr="00830DC6">
        <w:rPr>
          <w:bCs/>
          <w:sz w:val="20"/>
          <w:szCs w:val="20"/>
        </w:rPr>
        <w:t xml:space="preserve">different </w:t>
      </w:r>
      <w:r w:rsidR="000C25FF">
        <w:rPr>
          <w:bCs/>
          <w:sz w:val="20"/>
          <w:szCs w:val="20"/>
        </w:rPr>
        <w:t>h</w:t>
      </w:r>
      <w:r w:rsidR="009D3B61" w:rsidRPr="00830DC6">
        <w:rPr>
          <w:bCs/>
          <w:sz w:val="20"/>
          <w:szCs w:val="20"/>
        </w:rPr>
        <w:t>ardware platforms</w:t>
      </w:r>
      <w:r>
        <w:rPr>
          <w:bCs/>
          <w:sz w:val="20"/>
          <w:szCs w:val="20"/>
        </w:rPr>
        <w:t>,</w:t>
      </w:r>
      <w:r w:rsidR="009D3B61" w:rsidRPr="00830DC6">
        <w:rPr>
          <w:bCs/>
          <w:sz w:val="20"/>
          <w:szCs w:val="20"/>
        </w:rPr>
        <w:t xml:space="preserve"> used by </w:t>
      </w:r>
      <w:r w:rsidR="006F618B">
        <w:rPr>
          <w:bCs/>
          <w:sz w:val="20"/>
          <w:szCs w:val="20"/>
        </w:rPr>
        <w:t>many</w:t>
      </w:r>
      <w:r w:rsidR="009D3B61" w:rsidRPr="00830DC6">
        <w:rPr>
          <w:bCs/>
          <w:sz w:val="20"/>
          <w:szCs w:val="20"/>
        </w:rPr>
        <w:t xml:space="preserve"> </w:t>
      </w:r>
      <w:r w:rsidR="009C079C">
        <w:rPr>
          <w:bCs/>
          <w:sz w:val="20"/>
          <w:szCs w:val="20"/>
        </w:rPr>
        <w:t>l</w:t>
      </w:r>
      <w:r w:rsidR="009D3B61" w:rsidRPr="00830DC6">
        <w:rPr>
          <w:bCs/>
          <w:sz w:val="20"/>
          <w:szCs w:val="20"/>
        </w:rPr>
        <w:t xml:space="preserve">ibrary </w:t>
      </w:r>
      <w:r w:rsidR="009C079C">
        <w:rPr>
          <w:bCs/>
          <w:sz w:val="20"/>
          <w:szCs w:val="20"/>
        </w:rPr>
        <w:t>p</w:t>
      </w:r>
      <w:r w:rsidR="009D3B61" w:rsidRPr="00830DC6">
        <w:rPr>
          <w:bCs/>
          <w:sz w:val="20"/>
          <w:szCs w:val="20"/>
        </w:rPr>
        <w:t>atrons daily</w:t>
      </w:r>
      <w:r>
        <w:rPr>
          <w:bCs/>
          <w:sz w:val="20"/>
          <w:szCs w:val="20"/>
        </w:rPr>
        <w:t xml:space="preserve"> without any </w:t>
      </w:r>
      <w:commentRangeStart w:id="3"/>
      <w:r>
        <w:rPr>
          <w:bCs/>
          <w:sz w:val="20"/>
          <w:szCs w:val="20"/>
        </w:rPr>
        <w:t>bugs</w:t>
      </w:r>
      <w:commentRangeEnd w:id="3"/>
      <w:r>
        <w:rPr>
          <w:rStyle w:val="CommentReference"/>
        </w:rPr>
        <w:commentReference w:id="3"/>
      </w:r>
    </w:p>
    <w:p w14:paraId="78052D5F" w14:textId="67D67844" w:rsidR="009D3B61" w:rsidRPr="00AB4B22" w:rsidRDefault="006F618B" w:rsidP="00AB4B22">
      <w:pPr>
        <w:numPr>
          <w:ilvl w:val="0"/>
          <w:numId w:val="2"/>
        </w:numPr>
        <w:tabs>
          <w:tab w:val="right" w:pos="720"/>
          <w:tab w:val="left" w:pos="810"/>
        </w:tabs>
        <w:spacing w:after="0"/>
        <w:ind w:hanging="388"/>
        <w:rPr>
          <w:sz w:val="20"/>
          <w:szCs w:val="20"/>
        </w:rPr>
      </w:pPr>
      <w:r>
        <w:rPr>
          <w:bCs/>
          <w:sz w:val="20"/>
          <w:szCs w:val="20"/>
        </w:rPr>
        <w:t>Collaborated</w:t>
      </w:r>
      <w:r w:rsidR="009D3B61" w:rsidRPr="00830DC6">
        <w:rPr>
          <w:bCs/>
          <w:sz w:val="20"/>
          <w:szCs w:val="20"/>
        </w:rPr>
        <w:t xml:space="preserve"> with a </w:t>
      </w:r>
      <w:r w:rsidR="003F7260">
        <w:rPr>
          <w:bCs/>
          <w:sz w:val="20"/>
          <w:szCs w:val="20"/>
        </w:rPr>
        <w:t xml:space="preserve">small </w:t>
      </w:r>
      <w:r w:rsidR="009D3B61" w:rsidRPr="00830DC6">
        <w:rPr>
          <w:bCs/>
          <w:sz w:val="20"/>
          <w:szCs w:val="20"/>
        </w:rPr>
        <w:t>team of technicians to provide software support for</w:t>
      </w:r>
      <w:r w:rsidR="000C25FF">
        <w:rPr>
          <w:bCs/>
          <w:sz w:val="20"/>
          <w:szCs w:val="20"/>
        </w:rPr>
        <w:t xml:space="preserve"> more than 30</w:t>
      </w:r>
      <w:r w:rsidR="003F7260">
        <w:rPr>
          <w:bCs/>
          <w:sz w:val="20"/>
          <w:szCs w:val="20"/>
        </w:rPr>
        <w:t xml:space="preserve"> library</w:t>
      </w:r>
      <w:bookmarkStart w:id="4" w:name="_GoBack"/>
      <w:bookmarkEnd w:id="4"/>
      <w:r w:rsidR="000C25FF">
        <w:rPr>
          <w:bCs/>
          <w:sz w:val="20"/>
          <w:szCs w:val="20"/>
        </w:rPr>
        <w:t xml:space="preserve"> applications</w:t>
      </w:r>
    </w:p>
    <w:p w14:paraId="79AA8B4C" w14:textId="77777777" w:rsidR="00830DC6" w:rsidRPr="00C67ECB" w:rsidRDefault="00255B7C" w:rsidP="00AB4B22">
      <w:pPr>
        <w:numPr>
          <w:ilvl w:val="0"/>
          <w:numId w:val="2"/>
        </w:numPr>
        <w:tabs>
          <w:tab w:val="right" w:pos="720"/>
          <w:tab w:val="left" w:pos="810"/>
        </w:tabs>
        <w:spacing w:after="0"/>
        <w:ind w:left="360" w:firstLine="0"/>
        <w:rPr>
          <w:sz w:val="20"/>
          <w:szCs w:val="20"/>
        </w:rPr>
      </w:pPr>
      <w:r>
        <w:rPr>
          <w:bCs/>
          <w:sz w:val="20"/>
          <w:szCs w:val="20"/>
        </w:rPr>
        <w:t xml:space="preserve">Fixed hardware and networking issues for end users through </w:t>
      </w:r>
      <w:r w:rsidR="009C688B">
        <w:rPr>
          <w:bCs/>
          <w:sz w:val="20"/>
          <w:szCs w:val="20"/>
        </w:rPr>
        <w:t xml:space="preserve">careful </w:t>
      </w:r>
      <w:r>
        <w:rPr>
          <w:bCs/>
          <w:sz w:val="20"/>
          <w:szCs w:val="20"/>
        </w:rPr>
        <w:t>troubleshooting and debugging</w:t>
      </w:r>
    </w:p>
    <w:p w14:paraId="59E8CF50" w14:textId="77777777" w:rsidR="00C67ECB" w:rsidRPr="00AB4B22" w:rsidRDefault="00C67ECB" w:rsidP="00C67ECB">
      <w:pPr>
        <w:tabs>
          <w:tab w:val="right" w:pos="720"/>
          <w:tab w:val="left" w:pos="810"/>
        </w:tabs>
        <w:spacing w:after="0"/>
        <w:ind w:left="360"/>
        <w:rPr>
          <w:sz w:val="20"/>
          <w:szCs w:val="20"/>
        </w:rPr>
      </w:pPr>
    </w:p>
    <w:p w14:paraId="1EAED122" w14:textId="77777777" w:rsidR="009D3B61" w:rsidRPr="00830DC6" w:rsidRDefault="009D3B61" w:rsidP="000C25FF">
      <w:pPr>
        <w:tabs>
          <w:tab w:val="right" w:pos="10080"/>
        </w:tabs>
        <w:spacing w:after="0"/>
        <w:rPr>
          <w:bCs/>
          <w:sz w:val="20"/>
          <w:szCs w:val="20"/>
        </w:rPr>
      </w:pPr>
      <w:r w:rsidRPr="00830DC6">
        <w:rPr>
          <w:b/>
          <w:bCs/>
          <w:sz w:val="20"/>
          <w:szCs w:val="20"/>
        </w:rPr>
        <w:t xml:space="preserve">Student Employee, </w:t>
      </w:r>
      <w:r w:rsidRPr="00830DC6">
        <w:rPr>
          <w:bCs/>
          <w:sz w:val="20"/>
          <w:szCs w:val="20"/>
        </w:rPr>
        <w:t>Valley One Cafeteria</w:t>
      </w:r>
      <w:r w:rsidRPr="00830DC6">
        <w:rPr>
          <w:bCs/>
          <w:sz w:val="20"/>
          <w:szCs w:val="20"/>
        </w:rPr>
        <w:tab/>
      </w:r>
      <w:r w:rsidRPr="00AB4B22">
        <w:rPr>
          <w:b/>
          <w:bCs/>
          <w:sz w:val="20"/>
          <w:szCs w:val="20"/>
        </w:rPr>
        <w:t>Jan 2011- Jan 2013</w:t>
      </w:r>
    </w:p>
    <w:p w14:paraId="3399B5D5" w14:textId="77777777" w:rsidR="009D3B61" w:rsidRPr="00830DC6" w:rsidRDefault="009D3B61">
      <w:pPr>
        <w:tabs>
          <w:tab w:val="right" w:pos="10800"/>
        </w:tabs>
        <w:spacing w:after="0"/>
        <w:rPr>
          <w:bCs/>
          <w:sz w:val="20"/>
          <w:szCs w:val="20"/>
        </w:rPr>
      </w:pPr>
      <w:r w:rsidRPr="00830DC6">
        <w:rPr>
          <w:bCs/>
          <w:sz w:val="20"/>
          <w:szCs w:val="20"/>
        </w:rPr>
        <w:t>Western Michigan University, Kalamazoo</w:t>
      </w:r>
      <w:r w:rsidR="00DA038D">
        <w:rPr>
          <w:bCs/>
          <w:sz w:val="20"/>
          <w:szCs w:val="20"/>
        </w:rPr>
        <w:t>,</w:t>
      </w:r>
      <w:r w:rsidRPr="00830DC6">
        <w:rPr>
          <w:bCs/>
          <w:sz w:val="20"/>
          <w:szCs w:val="20"/>
        </w:rPr>
        <w:t xml:space="preserve"> MI</w:t>
      </w:r>
    </w:p>
    <w:p w14:paraId="2AE173DD" w14:textId="77777777" w:rsidR="000C25FF" w:rsidRPr="00AB4B22" w:rsidRDefault="000C25FF" w:rsidP="000C25FF">
      <w:pPr>
        <w:numPr>
          <w:ilvl w:val="0"/>
          <w:numId w:val="4"/>
        </w:numPr>
        <w:spacing w:after="0" w:line="240" w:lineRule="auto"/>
        <w:rPr>
          <w:bCs/>
          <w:sz w:val="20"/>
          <w:szCs w:val="20"/>
        </w:rPr>
      </w:pPr>
      <w:r w:rsidRPr="00830DC6">
        <w:rPr>
          <w:sz w:val="20"/>
          <w:szCs w:val="20"/>
        </w:rPr>
        <w:t>Utilize</w:t>
      </w:r>
      <w:commentRangeStart w:id="5"/>
      <w:r>
        <w:rPr>
          <w:sz w:val="20"/>
          <w:szCs w:val="20"/>
        </w:rPr>
        <w:t>d</w:t>
      </w:r>
      <w:commentRangeEnd w:id="5"/>
      <w:r>
        <w:rPr>
          <w:rStyle w:val="CommentReference"/>
        </w:rPr>
        <w:commentReference w:id="5"/>
      </w:r>
      <w:r w:rsidRPr="00830DC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strong </w:t>
      </w:r>
      <w:r w:rsidRPr="00830DC6">
        <w:rPr>
          <w:sz w:val="20"/>
          <w:szCs w:val="20"/>
        </w:rPr>
        <w:t>personal communication and teamwork skills to prepare f</w:t>
      </w:r>
      <w:r>
        <w:rPr>
          <w:sz w:val="20"/>
          <w:szCs w:val="20"/>
        </w:rPr>
        <w:t xml:space="preserve">ood for </w:t>
      </w:r>
      <w:r w:rsidR="0052337E">
        <w:rPr>
          <w:sz w:val="20"/>
          <w:szCs w:val="20"/>
        </w:rPr>
        <w:t>over</w:t>
      </w:r>
      <w:r>
        <w:rPr>
          <w:sz w:val="20"/>
          <w:szCs w:val="20"/>
        </w:rPr>
        <w:t xml:space="preserve"> 200 students</w:t>
      </w:r>
      <w:r w:rsidRPr="00830DC6">
        <w:rPr>
          <w:sz w:val="20"/>
          <w:szCs w:val="20"/>
        </w:rPr>
        <w:t xml:space="preserve"> night</w:t>
      </w:r>
      <w:r>
        <w:rPr>
          <w:sz w:val="20"/>
          <w:szCs w:val="20"/>
        </w:rPr>
        <w:t>ly</w:t>
      </w:r>
    </w:p>
    <w:p w14:paraId="2626A3B4" w14:textId="77777777" w:rsidR="009D3B61" w:rsidRPr="00830DC6" w:rsidRDefault="009D3B61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830DC6">
        <w:rPr>
          <w:bCs/>
          <w:sz w:val="20"/>
          <w:szCs w:val="20"/>
        </w:rPr>
        <w:t xml:space="preserve">Effectively completed a diverse set of tasks </w:t>
      </w:r>
      <w:r w:rsidR="00255B7C">
        <w:rPr>
          <w:bCs/>
          <w:sz w:val="20"/>
          <w:szCs w:val="20"/>
        </w:rPr>
        <w:t xml:space="preserve">with a large staff </w:t>
      </w:r>
      <w:r w:rsidRPr="00830DC6">
        <w:rPr>
          <w:bCs/>
          <w:sz w:val="20"/>
          <w:szCs w:val="20"/>
        </w:rPr>
        <w:t>in order to meet time deadlines</w:t>
      </w:r>
      <w:r w:rsidRPr="00830DC6">
        <w:rPr>
          <w:sz w:val="20"/>
          <w:szCs w:val="20"/>
        </w:rPr>
        <w:t xml:space="preserve"> </w:t>
      </w:r>
    </w:p>
    <w:p w14:paraId="758FD903" w14:textId="77777777" w:rsidR="00EE6A36" w:rsidRPr="00AB4B22" w:rsidRDefault="00EE6A36" w:rsidP="00AB4B22">
      <w:pPr>
        <w:tabs>
          <w:tab w:val="left" w:pos="7740"/>
        </w:tabs>
        <w:spacing w:after="0" w:line="240" w:lineRule="auto"/>
        <w:rPr>
          <w:sz w:val="20"/>
          <w:szCs w:val="20"/>
        </w:rPr>
      </w:pPr>
    </w:p>
    <w:p w14:paraId="2A854D04" w14:textId="77777777" w:rsidR="009D3B61" w:rsidRPr="009C079C" w:rsidRDefault="009C079C" w:rsidP="00AB4B22">
      <w:pPr>
        <w:tabs>
          <w:tab w:val="left" w:pos="7740"/>
        </w:tabs>
        <w:spacing w:after="0" w:line="240" w:lineRule="auto"/>
        <w:rPr>
          <w:bCs/>
          <w:sz w:val="20"/>
          <w:szCs w:val="20"/>
        </w:rPr>
      </w:pPr>
      <w:commentRangeStart w:id="6"/>
      <w:r>
        <w:rPr>
          <w:b/>
          <w:sz w:val="20"/>
          <w:szCs w:val="20"/>
        </w:rPr>
        <w:t>PERSONAL PROJECTS</w:t>
      </w:r>
      <w:commentRangeEnd w:id="6"/>
      <w:r>
        <w:rPr>
          <w:rStyle w:val="CommentReference"/>
        </w:rPr>
        <w:commentReference w:id="6"/>
      </w:r>
    </w:p>
    <w:p w14:paraId="56E84EEB" w14:textId="6CE3A9C7" w:rsidR="002461EF" w:rsidRPr="00CF7CA7" w:rsidRDefault="00464D84" w:rsidP="002461EF">
      <w:pPr>
        <w:numPr>
          <w:ilvl w:val="0"/>
          <w:numId w:val="3"/>
        </w:numPr>
        <w:tabs>
          <w:tab w:val="right" w:pos="720"/>
          <w:tab w:val="left" w:pos="810"/>
        </w:tabs>
        <w:spacing w:after="0" w:line="240" w:lineRule="auto"/>
        <w:rPr>
          <w:sz w:val="20"/>
          <w:szCs w:val="20"/>
        </w:rPr>
      </w:pPr>
      <w:r>
        <w:rPr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B6AB3" wp14:editId="60DF2D8F">
                <wp:simplePos x="0" y="0"/>
                <wp:positionH relativeFrom="column">
                  <wp:posOffset>-9525</wp:posOffset>
                </wp:positionH>
                <wp:positionV relativeFrom="paragraph">
                  <wp:posOffset>5080</wp:posOffset>
                </wp:positionV>
                <wp:extent cx="6410325" cy="0"/>
                <wp:effectExtent l="9525" t="13335" r="9525" b="152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071B1" id="AutoShape 5" o:spid="_x0000_s1026" type="#_x0000_t32" style="position:absolute;margin-left:-.75pt;margin-top:.4pt;width:50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" strokecolor="#0d0d0d" strokeweight="1.5pt"/>
            </w:pict>
          </mc:Fallback>
        </mc:AlternateContent>
      </w:r>
      <w:r w:rsidR="009C079C">
        <w:rPr>
          <w:bCs/>
          <w:sz w:val="20"/>
          <w:szCs w:val="20"/>
        </w:rPr>
        <w:t>B</w:t>
      </w:r>
      <w:r w:rsidR="009C079C" w:rsidRPr="00830DC6">
        <w:rPr>
          <w:bCs/>
          <w:sz w:val="20"/>
          <w:szCs w:val="20"/>
        </w:rPr>
        <w:t xml:space="preserve">uilt and developed a website to interface the </w:t>
      </w:r>
      <w:proofErr w:type="spellStart"/>
      <w:r w:rsidR="009C079C" w:rsidRPr="00830DC6">
        <w:rPr>
          <w:bCs/>
          <w:sz w:val="20"/>
          <w:szCs w:val="20"/>
        </w:rPr>
        <w:t>gpio</w:t>
      </w:r>
      <w:proofErr w:type="spellEnd"/>
      <w:r w:rsidR="009C079C" w:rsidRPr="00830DC6">
        <w:rPr>
          <w:bCs/>
          <w:sz w:val="20"/>
          <w:szCs w:val="20"/>
        </w:rPr>
        <w:t xml:space="preserve"> pins of a Raspberry Pi Micro PC </w:t>
      </w:r>
      <w:r w:rsidR="00BC4315">
        <w:rPr>
          <w:bCs/>
          <w:sz w:val="20"/>
          <w:szCs w:val="20"/>
        </w:rPr>
        <w:t>u</w:t>
      </w:r>
      <w:r w:rsidR="009D3B61" w:rsidRPr="00255B7C">
        <w:rPr>
          <w:bCs/>
          <w:sz w:val="20"/>
          <w:szCs w:val="20"/>
        </w:rPr>
        <w:t xml:space="preserve">sing the </w:t>
      </w:r>
      <w:proofErr w:type="spellStart"/>
      <w:r w:rsidR="009D3B61" w:rsidRPr="00255B7C">
        <w:rPr>
          <w:bCs/>
          <w:sz w:val="20"/>
          <w:szCs w:val="20"/>
        </w:rPr>
        <w:t>Django</w:t>
      </w:r>
      <w:proofErr w:type="spellEnd"/>
      <w:r w:rsidR="009D3B61" w:rsidRPr="00255B7C">
        <w:rPr>
          <w:bCs/>
          <w:sz w:val="20"/>
          <w:szCs w:val="20"/>
        </w:rPr>
        <w:t xml:space="preserve"> web framework, and a SQLite database</w:t>
      </w:r>
    </w:p>
    <w:p w14:paraId="7368C46A" w14:textId="08F1780B" w:rsidR="00CF7CA7" w:rsidRPr="00CF7CA7" w:rsidRDefault="00CF7CA7" w:rsidP="00CF7CA7">
      <w:pPr>
        <w:numPr>
          <w:ilvl w:val="0"/>
          <w:numId w:val="3"/>
        </w:numPr>
        <w:tabs>
          <w:tab w:val="right" w:pos="720"/>
          <w:tab w:val="left" w:pos="81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Assisting</w:t>
      </w:r>
      <w:r>
        <w:rPr>
          <w:sz w:val="20"/>
          <w:szCs w:val="20"/>
        </w:rPr>
        <w:t xml:space="preserve"> FOCUS Kalamazoo </w:t>
      </w:r>
      <w:r>
        <w:rPr>
          <w:sz w:val="20"/>
          <w:szCs w:val="20"/>
        </w:rPr>
        <w:t xml:space="preserve">in </w:t>
      </w:r>
      <w:r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>
        <w:rPr>
          <w:sz w:val="20"/>
          <w:szCs w:val="20"/>
        </w:rPr>
        <w:t xml:space="preserve"> a responsive web application using the PHP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web framework and Twitter Bootstrap 3</w:t>
      </w:r>
    </w:p>
    <w:p w14:paraId="29287D9E" w14:textId="77D330C1" w:rsidR="002461EF" w:rsidRPr="002461EF" w:rsidRDefault="00C626FA" w:rsidP="002461EF">
      <w:pPr>
        <w:numPr>
          <w:ilvl w:val="0"/>
          <w:numId w:val="3"/>
        </w:numPr>
        <w:tabs>
          <w:tab w:val="right" w:pos="720"/>
          <w:tab w:val="left" w:pos="81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Designing a </w:t>
      </w:r>
      <w:r w:rsidR="00C67ECB">
        <w:rPr>
          <w:sz w:val="20"/>
          <w:szCs w:val="20"/>
        </w:rPr>
        <w:t xml:space="preserve">Ruby on Rails 4 application </w:t>
      </w:r>
      <w:r>
        <w:rPr>
          <w:sz w:val="20"/>
          <w:szCs w:val="20"/>
        </w:rPr>
        <w:t xml:space="preserve">for high performance cluster computers </w:t>
      </w:r>
      <w:r w:rsidR="002461EF">
        <w:rPr>
          <w:sz w:val="20"/>
          <w:szCs w:val="20"/>
        </w:rPr>
        <w:t xml:space="preserve"> </w:t>
      </w:r>
    </w:p>
    <w:p w14:paraId="1167CDA0" w14:textId="1F9F7C39" w:rsidR="008F5BBD" w:rsidRPr="002461EF" w:rsidRDefault="009D3B61" w:rsidP="002461EF">
      <w:pPr>
        <w:numPr>
          <w:ilvl w:val="0"/>
          <w:numId w:val="3"/>
        </w:numPr>
        <w:tabs>
          <w:tab w:val="right" w:pos="720"/>
          <w:tab w:val="left" w:pos="810"/>
        </w:tabs>
        <w:spacing w:after="0" w:line="240" w:lineRule="auto"/>
        <w:rPr>
          <w:sz w:val="20"/>
          <w:szCs w:val="20"/>
        </w:rPr>
      </w:pPr>
      <w:commentRangeStart w:id="7"/>
      <w:r w:rsidRPr="002461EF">
        <w:rPr>
          <w:sz w:val="20"/>
          <w:szCs w:val="20"/>
        </w:rPr>
        <w:t xml:space="preserve">Update and maintain two private </w:t>
      </w:r>
      <w:r w:rsidR="008873C6" w:rsidRPr="002461EF">
        <w:rPr>
          <w:sz w:val="20"/>
          <w:szCs w:val="20"/>
        </w:rPr>
        <w:t>Linux</w:t>
      </w:r>
      <w:r w:rsidRPr="002461EF">
        <w:rPr>
          <w:sz w:val="20"/>
          <w:szCs w:val="20"/>
        </w:rPr>
        <w:t xml:space="preserve"> file servers</w:t>
      </w:r>
      <w:commentRangeEnd w:id="7"/>
      <w:r w:rsidR="00DA038D">
        <w:rPr>
          <w:rStyle w:val="CommentReference"/>
        </w:rPr>
        <w:commentReference w:id="7"/>
      </w:r>
      <w:r w:rsidR="00BC4315" w:rsidRPr="002461EF">
        <w:rPr>
          <w:sz w:val="20"/>
          <w:szCs w:val="20"/>
        </w:rPr>
        <w:t xml:space="preserve"> for personal applications</w:t>
      </w:r>
    </w:p>
    <w:sectPr w:rsidR="008F5BBD" w:rsidRPr="002461EF" w:rsidSect="0052337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ese, Rosalee A" w:date="2013-11-15T07:07:00Z" w:initials="RRA">
    <w:p w14:paraId="00F123F9" w14:textId="77777777" w:rsidR="001C5940" w:rsidRDefault="001C5940">
      <w:pPr>
        <w:pStyle w:val="CommentText"/>
      </w:pPr>
      <w:r>
        <w:rPr>
          <w:rStyle w:val="CommentReference"/>
        </w:rPr>
        <w:annotationRef/>
      </w:r>
      <w:r w:rsidR="009C079C">
        <w:t xml:space="preserve">This is an overall comment, I removed all the periods and changed a "7" to "seven" when </w:t>
      </w:r>
      <w:proofErr w:type="spellStart"/>
      <w:r w:rsidR="009C079C">
        <w:t>refering</w:t>
      </w:r>
      <w:proofErr w:type="spellEnd"/>
      <w:r w:rsidR="009C079C">
        <w:t xml:space="preserve"> to people less than 15 should </w:t>
      </w:r>
      <w:proofErr w:type="spellStart"/>
      <w:r w:rsidR="009C079C">
        <w:t>usally</w:t>
      </w:r>
      <w:proofErr w:type="spellEnd"/>
      <w:r w:rsidR="009C079C">
        <w:t xml:space="preserve"> be spelled out.</w:t>
      </w:r>
    </w:p>
    <w:p w14:paraId="3DFDBA09" w14:textId="77777777" w:rsidR="00DA038D" w:rsidRDefault="009C079C">
      <w:pPr>
        <w:pStyle w:val="CommentText"/>
      </w:pPr>
      <w:proofErr w:type="gramStart"/>
      <w:r>
        <w:t>added</w:t>
      </w:r>
      <w:proofErr w:type="gramEnd"/>
      <w:r>
        <w:t xml:space="preserve"> a few commas after Kalamazoo MI</w:t>
      </w:r>
    </w:p>
  </w:comment>
  <w:comment w:id="1" w:author="Reese, Rosalee A" w:date="2013-11-15T07:07:00Z" w:initials="RRA">
    <w:p w14:paraId="49D6B60D" w14:textId="77777777" w:rsidR="00830DC6" w:rsidRDefault="00830DC6">
      <w:pPr>
        <w:pStyle w:val="CommentText"/>
      </w:pPr>
      <w:r>
        <w:rPr>
          <w:rStyle w:val="CommentReference"/>
        </w:rPr>
        <w:annotationRef/>
      </w:r>
      <w:r w:rsidR="009C079C">
        <w:t>So this can all be single spaced</w:t>
      </w:r>
    </w:p>
  </w:comment>
  <w:comment w:id="2" w:author="Reese, Rosalee A" w:date="2013-11-15T07:07:00Z" w:initials="RRA">
    <w:p w14:paraId="4D12DA4D" w14:textId="77777777" w:rsidR="00830DC6" w:rsidRDefault="00830DC6">
      <w:pPr>
        <w:pStyle w:val="CommentText"/>
      </w:pPr>
      <w:r>
        <w:rPr>
          <w:rStyle w:val="CommentReference"/>
        </w:rPr>
        <w:annotationRef/>
      </w:r>
      <w:r w:rsidR="009C079C">
        <w:t>You have already stated skills above, call this "technical writing" if anything</w:t>
      </w:r>
    </w:p>
  </w:comment>
  <w:comment w:id="3" w:author="Johnson, Andrew C" w:date="2013-11-15T07:07:00Z" w:initials="JAC">
    <w:p w14:paraId="674DA40C" w14:textId="77777777" w:rsidR="00255B7C" w:rsidRDefault="00255B7C">
      <w:pPr>
        <w:pStyle w:val="CommentText"/>
      </w:pPr>
      <w:r>
        <w:rPr>
          <w:rStyle w:val="CommentReference"/>
        </w:rPr>
        <w:annotationRef/>
      </w:r>
      <w:r w:rsidR="009A3CD1">
        <w:t>I added this in to show that you not only did this but there weren't any problems with it</w:t>
      </w:r>
    </w:p>
  </w:comment>
  <w:comment w:id="5" w:author="Reese, Rosalee A" w:date="2013-11-15T07:21:00Z" w:initials="RRA">
    <w:p w14:paraId="289B45AA" w14:textId="77777777" w:rsidR="000C25FF" w:rsidRDefault="000C25FF" w:rsidP="000C25FF">
      <w:pPr>
        <w:pStyle w:val="CommentText"/>
      </w:pPr>
      <w:r>
        <w:rPr>
          <w:rStyle w:val="CommentReference"/>
        </w:rPr>
        <w:annotationRef/>
      </w:r>
    </w:p>
  </w:comment>
  <w:comment w:id="6" w:author="Reese, Rosalee A" w:date="2013-11-15T07:07:00Z" w:initials="RRA">
    <w:p w14:paraId="67CC5469" w14:textId="77777777" w:rsidR="009C079C" w:rsidRDefault="009C079C">
      <w:pPr>
        <w:pStyle w:val="CommentText"/>
      </w:pPr>
      <w:r>
        <w:rPr>
          <w:rStyle w:val="CommentReference"/>
        </w:rPr>
        <w:annotationRef/>
      </w:r>
      <w:r>
        <w:t>Better Descriptor</w:t>
      </w:r>
    </w:p>
  </w:comment>
  <w:comment w:id="7" w:author="Reese, Rosalee A" w:date="2013-11-15T07:07:00Z" w:initials="RRA">
    <w:p w14:paraId="24CF2F31" w14:textId="77777777" w:rsidR="00DA038D" w:rsidRDefault="00DA038D">
      <w:pPr>
        <w:pStyle w:val="CommentText"/>
      </w:pPr>
      <w:r>
        <w:rPr>
          <w:rStyle w:val="CommentReference"/>
        </w:rPr>
        <w:annotationRef/>
      </w:r>
      <w:proofErr w:type="gramStart"/>
      <w:r w:rsidR="009C079C">
        <w:t>for</w:t>
      </w:r>
      <w:proofErr w:type="gramEnd"/>
      <w:r w:rsidR="009C079C">
        <w:t xml:space="preserve"> who?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DBA09" w15:done="0"/>
  <w15:commentEx w15:paraId="49D6B60D" w15:done="0"/>
  <w15:commentEx w15:paraId="4D12DA4D" w15:done="0"/>
  <w15:commentEx w15:paraId="674DA40C" w15:done="0"/>
  <w15:commentEx w15:paraId="289B45AA" w15:done="0"/>
  <w15:commentEx w15:paraId="67CC5469" w15:done="0"/>
  <w15:commentEx w15:paraId="24CF2F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F4"/>
    <w:rsid w:val="000203EC"/>
    <w:rsid w:val="00033A31"/>
    <w:rsid w:val="00037FF4"/>
    <w:rsid w:val="000C17ED"/>
    <w:rsid w:val="000C25FF"/>
    <w:rsid w:val="000F225D"/>
    <w:rsid w:val="00136A03"/>
    <w:rsid w:val="00197908"/>
    <w:rsid w:val="001C5940"/>
    <w:rsid w:val="001D7A6F"/>
    <w:rsid w:val="00235A9F"/>
    <w:rsid w:val="002461EF"/>
    <w:rsid w:val="002503D2"/>
    <w:rsid w:val="00255B7C"/>
    <w:rsid w:val="002809CE"/>
    <w:rsid w:val="002A08A8"/>
    <w:rsid w:val="002B609E"/>
    <w:rsid w:val="00325C52"/>
    <w:rsid w:val="003359C6"/>
    <w:rsid w:val="0034262E"/>
    <w:rsid w:val="00367E13"/>
    <w:rsid w:val="003A7185"/>
    <w:rsid w:val="003F7260"/>
    <w:rsid w:val="00451E93"/>
    <w:rsid w:val="00463ECF"/>
    <w:rsid w:val="00464D84"/>
    <w:rsid w:val="0052337E"/>
    <w:rsid w:val="00600008"/>
    <w:rsid w:val="006F618B"/>
    <w:rsid w:val="007600B2"/>
    <w:rsid w:val="007F3862"/>
    <w:rsid w:val="00830DC6"/>
    <w:rsid w:val="0083432E"/>
    <w:rsid w:val="00840557"/>
    <w:rsid w:val="008873C6"/>
    <w:rsid w:val="008A6D2C"/>
    <w:rsid w:val="008F5BBD"/>
    <w:rsid w:val="009324B4"/>
    <w:rsid w:val="009A3CD1"/>
    <w:rsid w:val="009A439D"/>
    <w:rsid w:val="009B550F"/>
    <w:rsid w:val="009C0497"/>
    <w:rsid w:val="009C079C"/>
    <w:rsid w:val="009C688B"/>
    <w:rsid w:val="009D3B61"/>
    <w:rsid w:val="00AA1BD5"/>
    <w:rsid w:val="00AB4B22"/>
    <w:rsid w:val="00B800C8"/>
    <w:rsid w:val="00BC4315"/>
    <w:rsid w:val="00C30DFC"/>
    <w:rsid w:val="00C626FA"/>
    <w:rsid w:val="00C67ECB"/>
    <w:rsid w:val="00CF7CA7"/>
    <w:rsid w:val="00D75F55"/>
    <w:rsid w:val="00D76CEF"/>
    <w:rsid w:val="00DA038D"/>
    <w:rsid w:val="00DC67E4"/>
    <w:rsid w:val="00DF5918"/>
    <w:rsid w:val="00E33A95"/>
    <w:rsid w:val="00E845F9"/>
    <w:rsid w:val="00EE6A36"/>
    <w:rsid w:val="00F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8009D3"/>
  <w15:chartTrackingRefBased/>
  <w15:docId w15:val="{CD9CB7C4-D80A-452F-B890-C6579D8D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eastAsia="Calibri"/>
      <w:sz w:val="24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z1">
    <w:name w:val="WW8Num1z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4"/>
      <w:szCs w:val="22"/>
    </w:rPr>
  </w:style>
  <w:style w:type="character" w:customStyle="1" w:styleId="FooterChar">
    <w:name w:val="Footer Char"/>
    <w:rPr>
      <w:sz w:val="24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llowedHyperlink">
    <w:name w:val="FollowedHyperlink"/>
    <w:uiPriority w:val="99"/>
    <w:semiHidden/>
    <w:unhideWhenUsed/>
    <w:rsid w:val="000203EC"/>
    <w:rPr>
      <w:color w:val="800080"/>
      <w:u w:val="single"/>
    </w:rPr>
  </w:style>
  <w:style w:type="paragraph" w:styleId="Revision">
    <w:name w:val="Revision"/>
    <w:hidden/>
    <w:uiPriority w:val="99"/>
    <w:semiHidden/>
    <w:rsid w:val="00830DC6"/>
    <w:rPr>
      <w:rFonts w:eastAsia="Calibri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452D-1EDC-4BB2-825C-A93598A1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Johnson Resume</vt:lpstr>
    </vt:vector>
  </TitlesOfParts>
  <Company>WMU OIT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Johnson Resume</dc:title>
  <dc:subject/>
  <dc:creator>Benjamin Johnson</dc:creator>
  <cp:keywords/>
  <cp:lastModifiedBy>Guest</cp:lastModifiedBy>
  <cp:revision>3</cp:revision>
  <cp:lastPrinted>2014-12-02T22:47:00Z</cp:lastPrinted>
  <dcterms:created xsi:type="dcterms:W3CDTF">2014-12-02T22:47:00Z</dcterms:created>
  <dcterms:modified xsi:type="dcterms:W3CDTF">2014-12-02T22:48:00Z</dcterms:modified>
</cp:coreProperties>
</file>